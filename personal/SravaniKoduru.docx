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D4" w:rsidRDefault="00C93ED4" w:rsidP="00C93ED4">
      <w:pPr>
        <w:pStyle w:val="defaulttext"/>
        <w:spacing w:before="0" w:after="0"/>
        <w:rPr>
          <w:rFonts w:ascii="Verdana" w:hAnsi="Verdana" w:cs="Verdana"/>
          <w:b/>
          <w:color w:val="000000"/>
          <w:sz w:val="20"/>
          <w:szCs w:val="20"/>
        </w:rPr>
      </w:pPr>
    </w:p>
    <w:p w:rsidR="00C93ED4" w:rsidRDefault="00C93ED4" w:rsidP="00C93ED4">
      <w:pPr>
        <w:pStyle w:val="defaulttext"/>
        <w:spacing w:before="0" w:after="0"/>
        <w:rPr>
          <w:rFonts w:ascii="Wingdings" w:hAnsi="Wingdings" w:cs="Wingdings"/>
          <w:b/>
          <w:bCs/>
          <w:iCs/>
          <w:color w:val="00008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      </w:t>
      </w:r>
      <w:proofErr w:type="spellStart"/>
      <w:r>
        <w:rPr>
          <w:rFonts w:hAnsi="Verdana" w:cs="Verdana"/>
          <w:b/>
          <w:color w:val="000000"/>
          <w:sz w:val="20"/>
          <w:szCs w:val="20"/>
        </w:rPr>
        <w:t>Sravani</w:t>
      </w:r>
      <w:proofErr w:type="spellEnd"/>
      <w:r>
        <w:rPr>
          <w:rFonts w:hAnsi="Verdana" w:cs="Verdan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hAnsi="Verdana" w:cs="Verdana"/>
          <w:b/>
          <w:color w:val="000000"/>
          <w:sz w:val="20"/>
          <w:szCs w:val="20"/>
        </w:rPr>
        <w:t>Koduru</w:t>
      </w:r>
      <w:proofErr w:type="spellEnd"/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  <w:t xml:space="preserve">           </w:t>
      </w:r>
    </w:p>
    <w:p w:rsidR="00C93ED4" w:rsidRDefault="00C93ED4" w:rsidP="00C93ED4">
      <w:pPr>
        <w:pStyle w:val="defaulttext"/>
        <w:spacing w:before="0" w:after="0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Wingdings" w:hAnsi="Wingdings" w:cs="Wingdings"/>
          <w:b/>
          <w:bCs/>
          <w:iCs/>
          <w:color w:val="000080"/>
          <w:sz w:val="20"/>
          <w:szCs w:val="20"/>
        </w:rPr>
        <w:t></w:t>
      </w:r>
      <w:r>
        <w:rPr>
          <w:rFonts w:ascii="Wingdings" w:hAnsi="Wingdings" w:cs="Wingdings"/>
          <w:b/>
          <w:bCs/>
          <w:iCs/>
          <w:color w:val="000080"/>
          <w:sz w:val="20"/>
          <w:szCs w:val="20"/>
        </w:rPr>
        <w:t></w:t>
      </w:r>
      <w:r>
        <w:rPr>
          <w:rFonts w:ascii="Wingdings" w:hAnsi="Wingdings" w:cs="Wingdings"/>
          <w:b/>
          <w:bCs/>
          <w:iCs/>
          <w:color w:val="000080"/>
          <w:sz w:val="20"/>
          <w:szCs w:val="20"/>
        </w:rPr>
        <w:t></w:t>
      </w:r>
      <w:r>
        <w:rPr>
          <w:rFonts w:ascii="Verdana" w:hAnsi="Verdana" w:cs="Verdana"/>
          <w:b/>
          <w:color w:val="000000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ail </w:t>
      </w:r>
      <w:r w:rsidR="000204B5">
        <w:rPr>
          <w:rFonts w:ascii="Verdana" w:hAnsi="Verdana" w:cs="Verdana"/>
          <w:b/>
          <w:bCs/>
          <w:color w:val="000000"/>
          <w:sz w:val="20"/>
          <w:szCs w:val="20"/>
        </w:rPr>
        <w:t>me: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hAnsi="Verdana" w:cs="Verdana"/>
          <w:b/>
          <w:bCs/>
          <w:color w:val="000000"/>
          <w:sz w:val="20"/>
          <w:szCs w:val="20"/>
        </w:rPr>
        <w:t>kodurusravani</w:t>
      </w:r>
      <w:r w:rsidR="00F01454">
        <w:rPr>
          <w:rFonts w:hAnsi="Verdana" w:cs="Verdana"/>
          <w:b/>
          <w:bCs/>
          <w:color w:val="000000"/>
          <w:sz w:val="20"/>
          <w:szCs w:val="20"/>
        </w:rPr>
        <w:t>sravs</w:t>
      </w:r>
      <w:r>
        <w:rPr>
          <w:rFonts w:hAnsi="Verdana" w:cs="Verdana"/>
          <w:b/>
          <w:bCs/>
          <w:color w:val="000000"/>
          <w:sz w:val="20"/>
          <w:szCs w:val="20"/>
        </w:rPr>
        <w:t>813@gmail.com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            </w:t>
      </w:r>
    </w:p>
    <w:p w:rsidR="00C93ED4" w:rsidRDefault="00C93ED4" w:rsidP="00C93ED4">
      <w:pPr>
        <w:pStyle w:val="defaulttext"/>
        <w:spacing w:before="0" w:after="0"/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 Call </w:t>
      </w:r>
      <w:r w:rsidR="000204B5">
        <w:rPr>
          <w:rFonts w:ascii="Verdana" w:hAnsi="Verdana" w:cs="Verdana"/>
          <w:b/>
          <w:bCs/>
          <w:color w:val="000000"/>
          <w:sz w:val="20"/>
          <w:szCs w:val="20"/>
        </w:rPr>
        <w:t>me: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+91-8</w:t>
      </w:r>
      <w:r>
        <w:rPr>
          <w:rFonts w:hAnsi="Verdana" w:cs="Verdana"/>
          <w:b/>
          <w:bCs/>
          <w:color w:val="000000"/>
          <w:sz w:val="20"/>
          <w:szCs w:val="20"/>
        </w:rPr>
        <w:t>309138666</w:t>
      </w:r>
    </w:p>
    <w:p w:rsidR="00C93ED4" w:rsidRDefault="00C93ED4" w:rsidP="00C93ED4">
      <w:pPr>
        <w:pStyle w:val="defaulttext"/>
        <w:spacing w:before="0" w:after="0"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noProof/>
          <w:color w:val="000000"/>
          <w:sz w:val="20"/>
          <w:szCs w:val="20"/>
          <w:vertAlign w:val="subscript"/>
          <w:lang w:val="en-IN" w:eastAsia="en-IN"/>
        </w:rPr>
        <w:drawing>
          <wp:inline distT="0" distB="0" distL="0" distR="0">
            <wp:extent cx="6219825" cy="4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D4" w:rsidRDefault="00C93ED4" w:rsidP="00C93ED4">
      <w:pPr>
        <w:pStyle w:val="defaulttext"/>
        <w:spacing w:before="0" w:after="0" w:line="360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</w:t>
      </w:r>
    </w:p>
    <w:p w:rsidR="00C93ED4" w:rsidRDefault="00C93ED4" w:rsidP="00C93ED4">
      <w:pPr>
        <w:pStyle w:val="BodyText"/>
        <w:pBdr>
          <w:bottom w:val="single" w:sz="4" w:space="1" w:color="auto"/>
        </w:pBdr>
        <w:shd w:val="clear" w:color="auto" w:fill="BFBFBF"/>
        <w:spacing w:before="0" w:after="120" w:line="288" w:lineRule="atLeast"/>
        <w:rPr>
          <w:rFonts w:ascii="Verdana" w:hAnsi="Verdana" w:cs="Arial"/>
          <w:sz w:val="20"/>
        </w:rPr>
      </w:pPr>
      <w:r>
        <w:rPr>
          <w:rFonts w:ascii="Verdana" w:hAnsi="Verdana" w:cs="Verdana"/>
          <w:b/>
          <w:sz w:val="20"/>
          <w:szCs w:val="20"/>
        </w:rPr>
        <w:t xml:space="preserve">Professional </w:t>
      </w:r>
      <w:r w:rsidR="000204B5">
        <w:rPr>
          <w:rFonts w:ascii="Verdana" w:hAnsi="Verdana" w:cs="Verdana"/>
          <w:b/>
          <w:sz w:val="20"/>
          <w:szCs w:val="20"/>
        </w:rPr>
        <w:t>Summary: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C93ED4" w:rsidRDefault="000204B5" w:rsidP="00C93ED4">
      <w:pPr>
        <w:numPr>
          <w:ilvl w:val="0"/>
          <w:numId w:val="3"/>
        </w:numPr>
        <w:spacing w:before="280" w:line="360" w:lineRule="auto"/>
        <w:ind w:right="-17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Having 2</w:t>
      </w:r>
      <w:r w:rsidR="00C93ED4">
        <w:rPr>
          <w:rFonts w:ascii="Verdana" w:hAnsi="Verdana" w:cs="Arial"/>
          <w:sz w:val="20"/>
        </w:rPr>
        <w:t xml:space="preserve"> years </w:t>
      </w:r>
      <w:r w:rsidR="00316865">
        <w:rPr>
          <w:rFonts w:hAnsi="Verdana" w:cs="Arial"/>
          <w:sz w:val="20"/>
        </w:rPr>
        <w:t>3</w:t>
      </w:r>
      <w:r w:rsidR="00C93ED4">
        <w:rPr>
          <w:rFonts w:hAnsi="Verdana" w:cs="Arial"/>
          <w:sz w:val="20"/>
        </w:rPr>
        <w:t xml:space="preserve"> </w:t>
      </w:r>
      <w:r w:rsidR="00C93ED4">
        <w:rPr>
          <w:rFonts w:ascii="Verdana" w:hAnsi="Verdana" w:cs="Arial"/>
          <w:sz w:val="20"/>
        </w:rPr>
        <w:t>months of experience</w:t>
      </w:r>
      <w:r w:rsidR="00316865">
        <w:rPr>
          <w:rFonts w:ascii="Verdana" w:hAnsi="Verdana" w:cs="Arial"/>
          <w:sz w:val="20"/>
        </w:rPr>
        <w:t xml:space="preserve"> as SYSTEM ENGINEER</w:t>
      </w:r>
      <w:r w:rsidR="00C93ED4">
        <w:rPr>
          <w:rFonts w:ascii="Verdana" w:hAnsi="Verdana" w:cs="Arial"/>
          <w:sz w:val="20"/>
        </w:rPr>
        <w:t>.</w:t>
      </w:r>
    </w:p>
    <w:p w:rsidR="00C93ED4" w:rsidRDefault="00C93ED4" w:rsidP="00C93ED4">
      <w:pPr>
        <w:numPr>
          <w:ilvl w:val="0"/>
          <w:numId w:val="3"/>
        </w:numPr>
        <w:spacing w:line="360" w:lineRule="auto"/>
        <w:ind w:right="-17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Extensive knowledge  on </w:t>
      </w:r>
      <w:r w:rsidRPr="00316865">
        <w:rPr>
          <w:rFonts w:ascii="Verdana" w:hAnsi="Verdana" w:cs="Arial"/>
          <w:sz w:val="20"/>
        </w:rPr>
        <w:t>monitoring  tools like BPPM ,SCOM,</w:t>
      </w:r>
      <w:r w:rsidR="00316865" w:rsidRPr="00316865">
        <w:rPr>
          <w:rFonts w:ascii="Verdana" w:hAnsi="Verdana" w:cs="Arial"/>
          <w:sz w:val="20"/>
        </w:rPr>
        <w:t xml:space="preserve"> </w:t>
      </w:r>
      <w:proofErr w:type="spellStart"/>
      <w:r w:rsidRPr="00316865">
        <w:rPr>
          <w:rFonts w:ascii="Verdana" w:hAnsi="Verdana" w:cs="Arial"/>
          <w:sz w:val="20"/>
        </w:rPr>
        <w:t>NNMi</w:t>
      </w:r>
      <w:proofErr w:type="spellEnd"/>
      <w:r w:rsidRPr="00316865">
        <w:rPr>
          <w:rFonts w:ascii="Verdana" w:hAnsi="Verdana" w:cs="Arial"/>
          <w:sz w:val="20"/>
        </w:rPr>
        <w:t>,</w:t>
      </w:r>
      <w:r w:rsidR="00316865" w:rsidRPr="00316865">
        <w:rPr>
          <w:rFonts w:ascii="Verdana" w:hAnsi="Verdana" w:cs="Arial"/>
          <w:sz w:val="20"/>
        </w:rPr>
        <w:t xml:space="preserve"> </w:t>
      </w:r>
      <w:proofErr w:type="spellStart"/>
      <w:r w:rsidRPr="00316865">
        <w:rPr>
          <w:rFonts w:ascii="Verdana" w:hAnsi="Verdana" w:cs="Arial"/>
          <w:sz w:val="20"/>
        </w:rPr>
        <w:t>Foglight</w:t>
      </w:r>
      <w:proofErr w:type="spellEnd"/>
      <w:r w:rsidRPr="00316865">
        <w:rPr>
          <w:rFonts w:ascii="Verdana" w:hAnsi="Verdana" w:cs="Arial"/>
          <w:sz w:val="20"/>
        </w:rPr>
        <w:t xml:space="preserve"> and cloud based tools</w:t>
      </w:r>
    </w:p>
    <w:p w:rsidR="00C93ED4" w:rsidRDefault="00C93ED4" w:rsidP="00C93ED4">
      <w:pPr>
        <w:numPr>
          <w:ilvl w:val="0"/>
          <w:numId w:val="3"/>
        </w:numPr>
        <w:spacing w:line="360" w:lineRule="auto"/>
        <w:ind w:right="-17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Having 4 months of experience in manual testing on web applications</w:t>
      </w:r>
    </w:p>
    <w:p w:rsidR="00C93ED4" w:rsidRDefault="00C93ED4" w:rsidP="00C93ED4">
      <w:pPr>
        <w:numPr>
          <w:ilvl w:val="0"/>
          <w:numId w:val="3"/>
        </w:numPr>
        <w:spacing w:after="280" w:line="360" w:lineRule="auto"/>
        <w:ind w:right="-170"/>
        <w:jc w:val="both"/>
        <w:rPr>
          <w:rFonts w:ascii="Verdana" w:eastAsia="Batang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sz w:val="20"/>
        </w:rPr>
        <w:t>A regulated team player with problem solving skills</w:t>
      </w:r>
    </w:p>
    <w:p w:rsidR="00C93ED4" w:rsidRDefault="00C93ED4" w:rsidP="00316865">
      <w:pPr>
        <w:pStyle w:val="BodyText"/>
        <w:pBdr>
          <w:bottom w:val="single" w:sz="4" w:space="1" w:color="auto"/>
        </w:pBdr>
        <w:shd w:val="clear" w:color="auto" w:fill="C0C0C0"/>
        <w:tabs>
          <w:tab w:val="left" w:pos="3735"/>
        </w:tabs>
        <w:spacing w:before="240" w:after="120" w:line="288" w:lineRule="atLeast"/>
        <w:rPr>
          <w:rStyle w:val="ResumeBodyCharChar"/>
          <w:rFonts w:ascii="Verdana" w:hAnsi="Verdana" w:cs="Arial"/>
          <w:b/>
          <w:szCs w:val="20"/>
        </w:rPr>
      </w:pPr>
      <w:r>
        <w:rPr>
          <w:rFonts w:ascii="Verdana" w:eastAsia="Batang" w:hAnsi="Verdana" w:cs="Verdana"/>
          <w:b/>
          <w:bCs/>
          <w:color w:val="000000"/>
          <w:sz w:val="20"/>
          <w:szCs w:val="20"/>
        </w:rPr>
        <w:t xml:space="preserve">Software </w:t>
      </w:r>
      <w:r w:rsidR="000204B5">
        <w:rPr>
          <w:rFonts w:ascii="Verdana" w:eastAsia="Batang" w:hAnsi="Verdana" w:cs="Verdana"/>
          <w:b/>
          <w:bCs/>
          <w:color w:val="000000"/>
          <w:sz w:val="20"/>
          <w:szCs w:val="20"/>
        </w:rPr>
        <w:t>Exposure:</w:t>
      </w:r>
      <w:r w:rsidR="00316865">
        <w:rPr>
          <w:rFonts w:ascii="Verdana" w:hAnsi="Verdana" w:cs="Verdana"/>
          <w:b/>
          <w:bCs/>
          <w:color w:val="000000"/>
          <w:sz w:val="20"/>
          <w:szCs w:val="20"/>
        </w:rPr>
        <w:tab/>
      </w:r>
    </w:p>
    <w:p w:rsidR="00C93ED4" w:rsidRDefault="00C93ED4" w:rsidP="00C93ED4">
      <w:pPr>
        <w:pStyle w:val="ResumeBodyChar"/>
        <w:tabs>
          <w:tab w:val="left" w:pos="72"/>
        </w:tabs>
        <w:suppressAutoHyphens w:val="0"/>
        <w:spacing w:line="288" w:lineRule="atLeast"/>
        <w:jc w:val="both"/>
        <w:rPr>
          <w:rStyle w:val="ResumeBodyCharChar"/>
          <w:rFonts w:hAnsi="Verdana" w:cs="Arial"/>
          <w:b/>
          <w:szCs w:val="20"/>
        </w:rPr>
      </w:pPr>
      <w:r>
        <w:rPr>
          <w:rStyle w:val="ResumeBodyCharChar"/>
          <w:rFonts w:hAnsi="Verdana" w:cs="Arial"/>
          <w:b/>
          <w:szCs w:val="20"/>
        </w:rPr>
        <w:t>Monitoring:</w:t>
      </w:r>
    </w:p>
    <w:p w:rsidR="00C93ED4" w:rsidRPr="00C93ED4" w:rsidRDefault="00C93ED4" w:rsidP="00C93ED4">
      <w:pPr>
        <w:pStyle w:val="ResumeBodyChar"/>
        <w:numPr>
          <w:ilvl w:val="0"/>
          <w:numId w:val="6"/>
        </w:numPr>
        <w:tabs>
          <w:tab w:val="left" w:pos="72"/>
        </w:tabs>
        <w:suppressAutoHyphens w:val="0"/>
        <w:spacing w:line="288" w:lineRule="atLeast"/>
        <w:jc w:val="both"/>
        <w:rPr>
          <w:rStyle w:val="ResumeBodyCharChar"/>
          <w:rFonts w:ascii="Verdana" w:hAnsi="Verdana" w:cs="Arial"/>
          <w:szCs w:val="20"/>
        </w:rPr>
      </w:pPr>
      <w:r w:rsidRPr="00C93ED4">
        <w:rPr>
          <w:rStyle w:val="ResumeBodyCharChar"/>
          <w:rFonts w:ascii="Verdana" w:hAnsi="Verdana" w:cs="Arial"/>
          <w:szCs w:val="20"/>
        </w:rPr>
        <w:t>Hands on experience on using tools like BPPM,HP.NNMI, FOGLIGHT,SCOM</w:t>
      </w:r>
    </w:p>
    <w:p w:rsidR="00C93ED4" w:rsidRPr="00C93ED4" w:rsidRDefault="00C93ED4" w:rsidP="00C93ED4">
      <w:pPr>
        <w:pStyle w:val="ResumeBodyChar"/>
        <w:numPr>
          <w:ilvl w:val="0"/>
          <w:numId w:val="6"/>
        </w:numPr>
        <w:tabs>
          <w:tab w:val="left" w:pos="72"/>
        </w:tabs>
        <w:suppressAutoHyphens w:val="0"/>
        <w:spacing w:line="288" w:lineRule="atLeast"/>
        <w:jc w:val="both"/>
        <w:rPr>
          <w:rStyle w:val="ResumeBodyCharChar"/>
          <w:rFonts w:ascii="Verdana" w:hAnsi="Verdana" w:cs="Arial"/>
          <w:szCs w:val="20"/>
        </w:rPr>
      </w:pPr>
      <w:r w:rsidRPr="00C93ED4">
        <w:rPr>
          <w:rStyle w:val="ResumeBodyCharChar"/>
          <w:rFonts w:ascii="Verdana" w:hAnsi="Verdana" w:cs="Arial"/>
          <w:szCs w:val="20"/>
        </w:rPr>
        <w:t>Performing trouble shooting steps as per SOP</w:t>
      </w:r>
    </w:p>
    <w:p w:rsidR="00C93ED4" w:rsidRPr="00C93ED4" w:rsidRDefault="00C93ED4" w:rsidP="00C93ED4">
      <w:pPr>
        <w:pStyle w:val="ResumeBodyChar"/>
        <w:numPr>
          <w:ilvl w:val="0"/>
          <w:numId w:val="6"/>
        </w:numPr>
        <w:tabs>
          <w:tab w:val="left" w:pos="72"/>
        </w:tabs>
        <w:suppressAutoHyphens w:val="0"/>
        <w:spacing w:line="288" w:lineRule="atLeast"/>
        <w:jc w:val="both"/>
        <w:rPr>
          <w:rStyle w:val="ResumeBodyCharChar"/>
          <w:rFonts w:ascii="Verdana" w:hAnsi="Verdana" w:cs="Arial"/>
          <w:szCs w:val="20"/>
        </w:rPr>
      </w:pPr>
      <w:r w:rsidRPr="00C93ED4">
        <w:rPr>
          <w:rStyle w:val="ResumeBodyCharChar"/>
          <w:rFonts w:ascii="Verdana" w:hAnsi="Verdana" w:cs="Arial"/>
          <w:szCs w:val="20"/>
        </w:rPr>
        <w:t>Escalating the relevant ticket to the team for the resolution</w:t>
      </w:r>
    </w:p>
    <w:p w:rsidR="00C93ED4" w:rsidRPr="00C93ED4" w:rsidRDefault="00C93ED4" w:rsidP="00C93ED4">
      <w:pPr>
        <w:pStyle w:val="ResumeBodyChar"/>
        <w:numPr>
          <w:ilvl w:val="0"/>
          <w:numId w:val="6"/>
        </w:numPr>
        <w:tabs>
          <w:tab w:val="left" w:pos="72"/>
        </w:tabs>
        <w:suppressAutoHyphens w:val="0"/>
        <w:spacing w:line="288" w:lineRule="atLeast"/>
        <w:jc w:val="both"/>
        <w:rPr>
          <w:rStyle w:val="ResumeBodyCharChar"/>
          <w:rFonts w:ascii="Verdana" w:hAnsi="Verdana" w:cs="Arial"/>
          <w:szCs w:val="20"/>
        </w:rPr>
      </w:pPr>
      <w:r w:rsidRPr="00C93ED4">
        <w:rPr>
          <w:rStyle w:val="ResumeBodyCharChar"/>
          <w:rFonts w:ascii="Verdana" w:hAnsi="Verdana" w:cs="Arial"/>
          <w:szCs w:val="20"/>
        </w:rPr>
        <w:t>Following up the ticket status and updating it in the tool for tracking.</w:t>
      </w:r>
    </w:p>
    <w:p w:rsidR="00C93ED4" w:rsidRPr="00C93ED4" w:rsidRDefault="00C93ED4" w:rsidP="00C93ED4">
      <w:pPr>
        <w:pStyle w:val="ResumeBodyChar"/>
        <w:numPr>
          <w:ilvl w:val="0"/>
          <w:numId w:val="6"/>
        </w:numPr>
        <w:tabs>
          <w:tab w:val="left" w:pos="72"/>
        </w:tabs>
        <w:suppressAutoHyphens w:val="0"/>
        <w:spacing w:line="288" w:lineRule="atLeast"/>
        <w:jc w:val="both"/>
        <w:rPr>
          <w:rStyle w:val="ResumeBodyCharChar"/>
          <w:rFonts w:ascii="Verdana" w:hAnsi="Verdana" w:cs="Arial"/>
          <w:szCs w:val="20"/>
        </w:rPr>
      </w:pPr>
      <w:r w:rsidRPr="00C93ED4">
        <w:rPr>
          <w:rStyle w:val="ResumeBodyCharChar"/>
          <w:rFonts w:ascii="Verdana" w:hAnsi="Verdana" w:cs="Arial"/>
          <w:szCs w:val="20"/>
        </w:rPr>
        <w:t xml:space="preserve">Coordination with team members for improvement of the process </w:t>
      </w:r>
    </w:p>
    <w:p w:rsidR="00C93ED4" w:rsidRPr="00C93ED4" w:rsidRDefault="00C93ED4" w:rsidP="00C93ED4">
      <w:pPr>
        <w:pStyle w:val="ResumeBodyChar"/>
        <w:numPr>
          <w:ilvl w:val="0"/>
          <w:numId w:val="6"/>
        </w:numPr>
        <w:tabs>
          <w:tab w:val="left" w:pos="72"/>
        </w:tabs>
        <w:suppressAutoHyphens w:val="0"/>
        <w:spacing w:line="288" w:lineRule="atLeast"/>
        <w:jc w:val="both"/>
        <w:rPr>
          <w:rStyle w:val="ResumeBodyCharChar"/>
          <w:rFonts w:ascii="Verdana" w:hAnsi="Verdana" w:cs="Arial"/>
          <w:szCs w:val="20"/>
        </w:rPr>
      </w:pPr>
      <w:r w:rsidRPr="00C93ED4">
        <w:rPr>
          <w:rStyle w:val="ResumeBodyCharChar"/>
          <w:rFonts w:ascii="Verdana" w:hAnsi="Verdana" w:cs="Arial"/>
          <w:szCs w:val="20"/>
        </w:rPr>
        <w:t>Improving and reducing process by giving Service implementation plan</w:t>
      </w:r>
      <w:r w:rsidR="00316865">
        <w:rPr>
          <w:rStyle w:val="ResumeBodyCharChar"/>
          <w:rFonts w:ascii="Verdana" w:hAnsi="Verdana" w:cs="Arial"/>
          <w:szCs w:val="20"/>
        </w:rPr>
        <w:t xml:space="preserve"> </w:t>
      </w:r>
      <w:r w:rsidRPr="00C93ED4">
        <w:rPr>
          <w:rStyle w:val="ResumeBodyCharChar"/>
          <w:rFonts w:ascii="Verdana" w:hAnsi="Verdana" w:cs="Arial"/>
          <w:szCs w:val="20"/>
        </w:rPr>
        <w:t>(SIP).</w:t>
      </w:r>
    </w:p>
    <w:p w:rsidR="00C93ED4" w:rsidRPr="00C93ED4" w:rsidRDefault="00C93ED4" w:rsidP="00C93ED4">
      <w:pPr>
        <w:pStyle w:val="ResumeBodyChar"/>
        <w:tabs>
          <w:tab w:val="left" w:pos="72"/>
        </w:tabs>
        <w:suppressAutoHyphens w:val="0"/>
        <w:spacing w:line="288" w:lineRule="atLeast"/>
        <w:jc w:val="both"/>
        <w:rPr>
          <w:rStyle w:val="ResumeBodyCharChar"/>
          <w:rFonts w:ascii="Verdana" w:hAnsi="Verdana" w:cs="Arial"/>
          <w:szCs w:val="20"/>
        </w:rPr>
      </w:pPr>
    </w:p>
    <w:p w:rsidR="00C93ED4" w:rsidRDefault="00C93ED4" w:rsidP="00C93ED4">
      <w:pPr>
        <w:pStyle w:val="ResumeBodyChar"/>
        <w:tabs>
          <w:tab w:val="left" w:pos="72"/>
        </w:tabs>
        <w:suppressAutoHyphens w:val="0"/>
        <w:spacing w:line="288" w:lineRule="atLeast"/>
        <w:jc w:val="both"/>
        <w:rPr>
          <w:rStyle w:val="ResumeBodyCharChar"/>
          <w:rFonts w:hAnsi="Verdana" w:cs="Arial"/>
          <w:b/>
          <w:szCs w:val="20"/>
        </w:rPr>
      </w:pPr>
    </w:p>
    <w:p w:rsidR="00316865" w:rsidRDefault="00316865" w:rsidP="00F91F04">
      <w:pPr>
        <w:pStyle w:val="BodyText"/>
        <w:pBdr>
          <w:bottom w:val="single" w:sz="4" w:space="1" w:color="auto"/>
        </w:pBdr>
        <w:shd w:val="clear" w:color="auto" w:fill="C0C0C0"/>
        <w:tabs>
          <w:tab w:val="left" w:pos="3735"/>
        </w:tabs>
        <w:spacing w:before="240" w:after="120" w:line="288" w:lineRule="atLeast"/>
        <w:rPr>
          <w:rStyle w:val="ResumeBodyCharChar"/>
          <w:rFonts w:ascii="Verdana" w:hAnsi="Verdana" w:cs="Arial"/>
          <w:b/>
          <w:szCs w:val="20"/>
        </w:rPr>
      </w:pPr>
      <w:r>
        <w:rPr>
          <w:rFonts w:ascii="Verdana" w:eastAsia="Batang" w:hAnsi="Verdana" w:cs="Verdana"/>
          <w:b/>
          <w:bCs/>
          <w:color w:val="000000"/>
          <w:sz w:val="20"/>
          <w:szCs w:val="20"/>
        </w:rPr>
        <w:t>Networking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</w:p>
    <w:p w:rsidR="00C93ED4" w:rsidRDefault="00C93ED4" w:rsidP="00C93ED4">
      <w:pPr>
        <w:pStyle w:val="ResumeBodyChar"/>
        <w:numPr>
          <w:ilvl w:val="0"/>
          <w:numId w:val="2"/>
        </w:numPr>
        <w:tabs>
          <w:tab w:val="left" w:pos="72"/>
        </w:tabs>
        <w:spacing w:line="288" w:lineRule="atLeast"/>
        <w:jc w:val="both"/>
        <w:rPr>
          <w:rStyle w:val="ResumeBodyCharChar"/>
          <w:rFonts w:ascii="Verdana" w:hAnsi="Verdana" w:cs="Arial"/>
          <w:szCs w:val="20"/>
        </w:rPr>
      </w:pPr>
      <w:r>
        <w:rPr>
          <w:rStyle w:val="ResumeBodyCharChar"/>
          <w:rFonts w:ascii="Verdana" w:hAnsi="Verdana" w:cs="Arial"/>
          <w:szCs w:val="20"/>
        </w:rPr>
        <w:t xml:space="preserve">Networking, DB, Applications and Servers for availability, capacity </w:t>
      </w:r>
      <w:proofErr w:type="gramStart"/>
      <w:r>
        <w:rPr>
          <w:rStyle w:val="ResumeBodyCharChar"/>
          <w:rFonts w:ascii="Verdana" w:hAnsi="Verdana" w:cs="Arial"/>
          <w:szCs w:val="20"/>
        </w:rPr>
        <w:t>and</w:t>
      </w:r>
      <w:r w:rsidR="000204B5">
        <w:rPr>
          <w:rStyle w:val="ResumeBodyCharChar"/>
          <w:rFonts w:ascii="Verdana" w:hAnsi="Verdana" w:cs="Arial"/>
          <w:szCs w:val="20"/>
        </w:rPr>
        <w:t xml:space="preserve"> </w:t>
      </w:r>
      <w:r>
        <w:rPr>
          <w:rStyle w:val="ResumeBodyCharChar"/>
          <w:rFonts w:ascii="Verdana" w:hAnsi="Verdana" w:cs="Arial"/>
          <w:szCs w:val="20"/>
        </w:rPr>
        <w:t xml:space="preserve"> performance</w:t>
      </w:r>
      <w:proofErr w:type="gramEnd"/>
      <w:r>
        <w:rPr>
          <w:rStyle w:val="ResumeBodyCharChar"/>
          <w:rFonts w:ascii="Verdana" w:hAnsi="Verdana" w:cs="Arial"/>
          <w:szCs w:val="20"/>
        </w:rPr>
        <w:t>.</w:t>
      </w:r>
    </w:p>
    <w:p w:rsidR="00C93ED4" w:rsidRDefault="00C93ED4" w:rsidP="00C93ED4">
      <w:pPr>
        <w:pStyle w:val="ResumeBodyChar"/>
        <w:numPr>
          <w:ilvl w:val="0"/>
          <w:numId w:val="2"/>
        </w:numPr>
        <w:tabs>
          <w:tab w:val="left" w:pos="72"/>
        </w:tabs>
        <w:spacing w:line="288" w:lineRule="atLeast"/>
        <w:jc w:val="both"/>
        <w:rPr>
          <w:rStyle w:val="ResumeBodyCharChar"/>
          <w:rFonts w:ascii="Verdana" w:hAnsi="Verdana" w:cs="Arial"/>
          <w:szCs w:val="20"/>
        </w:rPr>
      </w:pPr>
      <w:r>
        <w:rPr>
          <w:rStyle w:val="ResumeBodyCharChar"/>
          <w:rFonts w:ascii="Verdana" w:hAnsi="Verdana" w:cs="Arial"/>
          <w:szCs w:val="20"/>
        </w:rPr>
        <w:t>Incident recording, Validation and Qualification</w:t>
      </w:r>
    </w:p>
    <w:p w:rsidR="00C93ED4" w:rsidRDefault="00C93ED4" w:rsidP="00C93ED4">
      <w:pPr>
        <w:pStyle w:val="ResumeBodyChar"/>
        <w:numPr>
          <w:ilvl w:val="0"/>
          <w:numId w:val="2"/>
        </w:numPr>
        <w:tabs>
          <w:tab w:val="left" w:pos="72"/>
        </w:tabs>
        <w:spacing w:line="288" w:lineRule="atLeast"/>
        <w:jc w:val="both"/>
        <w:rPr>
          <w:rFonts w:ascii="Verdana" w:hAnsi="Verdana" w:cs="Arial"/>
          <w:color w:val="000000"/>
          <w:szCs w:val="20"/>
        </w:rPr>
      </w:pPr>
      <w:r>
        <w:rPr>
          <w:rStyle w:val="ResumeBodyCharChar"/>
          <w:rFonts w:ascii="Verdana" w:hAnsi="Verdana" w:cs="Arial"/>
          <w:szCs w:val="20"/>
        </w:rPr>
        <w:t>Bridge opening/handling and coordination with Service Owners and stakeholders as per the list provided</w:t>
      </w:r>
    </w:p>
    <w:p w:rsidR="00C93ED4" w:rsidRDefault="00C93ED4" w:rsidP="00C93ED4">
      <w:pPr>
        <w:spacing w:line="288" w:lineRule="atLeast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3ED4" w:rsidRDefault="00C93ED4" w:rsidP="00C93ED4">
      <w:pPr>
        <w:pStyle w:val="BodyText"/>
        <w:pBdr>
          <w:bottom w:val="single" w:sz="4" w:space="1" w:color="auto"/>
        </w:pBdr>
        <w:shd w:val="clear" w:color="auto" w:fill="C0C0C0"/>
        <w:spacing w:before="0" w:after="120" w:line="288" w:lineRule="atLeast"/>
        <w:rPr>
          <w:rFonts w:ascii="Verdana" w:hAnsi="Verdana" w:cs="Arial"/>
          <w:sz w:val="20"/>
          <w:szCs w:val="20"/>
        </w:rPr>
      </w:pPr>
      <w:r>
        <w:rPr>
          <w:rFonts w:ascii="Verdana" w:eastAsia="Batang" w:hAnsi="Verdana" w:cs="Verdana"/>
          <w:b/>
          <w:bCs/>
          <w:color w:val="000000"/>
          <w:sz w:val="20"/>
          <w:szCs w:val="20"/>
        </w:rPr>
        <w:t xml:space="preserve">Professional </w:t>
      </w:r>
      <w:r w:rsidR="000204B5">
        <w:rPr>
          <w:rFonts w:ascii="Verdana" w:eastAsia="Batang" w:hAnsi="Verdana" w:cs="Verdana"/>
          <w:b/>
          <w:bCs/>
          <w:color w:val="000000"/>
          <w:sz w:val="20"/>
          <w:szCs w:val="20"/>
        </w:rPr>
        <w:t>Experience:</w:t>
      </w:r>
    </w:p>
    <w:p w:rsidR="00C93ED4" w:rsidRDefault="00C93ED4" w:rsidP="00C93ED4">
      <w:pPr>
        <w:numPr>
          <w:ilvl w:val="0"/>
          <w:numId w:val="4"/>
        </w:numPr>
        <w:spacing w:after="240"/>
        <w:ind w:right="-180"/>
        <w:rPr>
          <w:rFonts w:ascii="Verdana" w:eastAsia="Batang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</w:t>
      </w:r>
      <w:r>
        <w:rPr>
          <w:rFonts w:hAnsi="Verdana" w:cs="Arial"/>
          <w:sz w:val="20"/>
          <w:szCs w:val="20"/>
        </w:rPr>
        <w:t xml:space="preserve">ed </w:t>
      </w:r>
      <w:r>
        <w:rPr>
          <w:rFonts w:ascii="Verdana" w:hAnsi="Verdana" w:cs="Arial"/>
          <w:sz w:val="20"/>
          <w:szCs w:val="20"/>
        </w:rPr>
        <w:t>as</w:t>
      </w:r>
      <w:r>
        <w:rPr>
          <w:rFonts w:ascii="Verdana" w:hAnsi="Verdana" w:cs="Arial"/>
          <w:b/>
          <w:sz w:val="20"/>
          <w:szCs w:val="20"/>
        </w:rPr>
        <w:t xml:space="preserve"> </w:t>
      </w:r>
      <w:r>
        <w:rPr>
          <w:b/>
          <w:lang w:val="de-DE"/>
        </w:rPr>
        <w:t>S</w:t>
      </w:r>
      <w:r w:rsidR="00BC0F7C">
        <w:rPr>
          <w:b/>
          <w:lang w:val="de-DE"/>
        </w:rPr>
        <w:t>ystem</w:t>
      </w:r>
      <w:r>
        <w:rPr>
          <w:b/>
          <w:lang w:val="de-DE"/>
        </w:rPr>
        <w:t xml:space="preserve"> Engineer</w:t>
      </w:r>
      <w:r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in </w:t>
      </w:r>
      <w:r>
        <w:rPr>
          <w:rFonts w:ascii="Verdana" w:hAnsi="Verdana" w:cs="Verdana"/>
          <w:b/>
          <w:sz w:val="20"/>
          <w:szCs w:val="20"/>
        </w:rPr>
        <w:t xml:space="preserve">Tata Consultancy Services  </w:t>
      </w:r>
      <w:r w:rsidRPr="000204B5">
        <w:rPr>
          <w:rFonts w:ascii="Verdana" w:hAnsi="Verdana" w:cs="Verdana"/>
          <w:sz w:val="20"/>
          <w:szCs w:val="20"/>
        </w:rPr>
        <w:t>from</w:t>
      </w:r>
      <w:r w:rsidR="000204B5">
        <w:rPr>
          <w:rFonts w:ascii="Verdana" w:hAnsi="Verdana" w:cs="Verdana"/>
          <w:b/>
          <w:sz w:val="20"/>
          <w:szCs w:val="20"/>
        </w:rPr>
        <w:t xml:space="preserve"> </w:t>
      </w:r>
      <w:r w:rsidR="000204B5">
        <w:rPr>
          <w:rFonts w:ascii="Verdana" w:hAnsi="Verdana" w:cs="Arial"/>
          <w:sz w:val="20"/>
          <w:szCs w:val="20"/>
        </w:rPr>
        <w:t>Septembe</w:t>
      </w:r>
      <w:r w:rsidR="000204B5" w:rsidRPr="000204B5">
        <w:rPr>
          <w:rFonts w:ascii="Verdana" w:hAnsi="Verdana" w:cs="Arial"/>
          <w:sz w:val="20"/>
          <w:szCs w:val="20"/>
        </w:rPr>
        <w:t>r</w:t>
      </w:r>
      <w:r w:rsidRPr="000204B5">
        <w:rPr>
          <w:rFonts w:ascii="Verdana" w:hAnsi="Verdana" w:cs="Arial"/>
          <w:sz w:val="20"/>
          <w:szCs w:val="20"/>
        </w:rPr>
        <w:t xml:space="preserve"> 2015 to December 2017</w:t>
      </w:r>
    </w:p>
    <w:p w:rsidR="00C93ED4" w:rsidRDefault="00C93ED4" w:rsidP="00C93ED4">
      <w:pPr>
        <w:pStyle w:val="BodyText"/>
        <w:pBdr>
          <w:bottom w:val="single" w:sz="4" w:space="1" w:color="auto"/>
        </w:pBdr>
        <w:shd w:val="clear" w:color="auto" w:fill="C0C0C0"/>
        <w:spacing w:before="0" w:after="120" w:line="288" w:lineRule="atLeast"/>
        <w:rPr>
          <w:rFonts w:ascii="Verdana" w:eastAsia="Verdana" w:hAnsi="Verdana" w:cs="Verdana"/>
          <w:color w:val="000000"/>
        </w:rPr>
      </w:pPr>
      <w:r>
        <w:rPr>
          <w:rFonts w:ascii="Verdana" w:eastAsia="Batang" w:hAnsi="Verdana" w:cs="Verdana"/>
          <w:b/>
          <w:bCs/>
          <w:color w:val="000000"/>
          <w:sz w:val="20"/>
          <w:szCs w:val="20"/>
        </w:rPr>
        <w:t xml:space="preserve">Technical </w:t>
      </w:r>
      <w:r w:rsidR="000204B5">
        <w:rPr>
          <w:rFonts w:ascii="Verdana" w:eastAsia="Batang" w:hAnsi="Verdana" w:cs="Verdana"/>
          <w:b/>
          <w:bCs/>
          <w:color w:val="000000"/>
          <w:sz w:val="20"/>
          <w:szCs w:val="20"/>
        </w:rPr>
        <w:t>Skills:</w:t>
      </w:r>
    </w:p>
    <w:tbl>
      <w:tblPr>
        <w:tblW w:w="0" w:type="auto"/>
        <w:tblInd w:w="368" w:type="dxa"/>
        <w:tblLayout w:type="fixed"/>
        <w:tblLook w:val="0000" w:firstRow="0" w:lastRow="0" w:firstColumn="0" w:lastColumn="0" w:noHBand="0" w:noVBand="0"/>
      </w:tblPr>
      <w:tblGrid>
        <w:gridCol w:w="2850"/>
        <w:gridCol w:w="6696"/>
      </w:tblGrid>
      <w:tr w:rsidR="00C93ED4" w:rsidTr="007F688E">
        <w:trPr>
          <w:trHeight w:val="361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93ED4" w:rsidRDefault="00801A00" w:rsidP="007F688E">
            <w:pPr>
              <w:pStyle w:val="Style-10"/>
              <w:tabs>
                <w:tab w:val="left" w:pos="7290"/>
              </w:tabs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Ticketing Tool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ED4" w:rsidRDefault="00801A00" w:rsidP="007F688E">
            <w:pPr>
              <w:pStyle w:val="Style-10"/>
              <w:tabs>
                <w:tab w:val="left" w:pos="7290"/>
              </w:tabs>
              <w:jc w:val="both"/>
            </w:pPr>
            <w:r>
              <w:rPr>
                <w:rFonts w:ascii="Verdana" w:eastAsia="Verdana" w:hAnsi="Verdana" w:cs="Verdana"/>
                <w:color w:val="000000"/>
              </w:rPr>
              <w:t>BPPM</w:t>
            </w:r>
          </w:p>
        </w:tc>
      </w:tr>
      <w:tr w:rsidR="00C93ED4" w:rsidTr="007F688E">
        <w:trPr>
          <w:trHeight w:val="296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  <w:rPr>
                <w:rFonts w:ascii="Verdana" w:eastAsia="Verdana" w:hAnsi="Verdana" w:cs="Verdana"/>
                <w:color w:val="000000"/>
              </w:rPr>
            </w:pPr>
            <w:bookmarkStart w:id="0" w:name="_GoBack"/>
            <w:bookmarkEnd w:id="0"/>
            <w:r>
              <w:rPr>
                <w:rFonts w:eastAsia="Verdana" w:hAnsi="Verdana" w:cs="Verdana"/>
                <w:color w:val="000000"/>
              </w:rPr>
              <w:t>Tools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</w:pPr>
            <w:r>
              <w:t>SCOM, NNMI,TWS,CISCO Prime</w:t>
            </w:r>
          </w:p>
        </w:tc>
      </w:tr>
      <w:tr w:rsidR="00C93ED4" w:rsidTr="007F688E">
        <w:trPr>
          <w:trHeight w:val="276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Languages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</w:pPr>
            <w:r>
              <w:rPr>
                <w:rFonts w:ascii="Verdana" w:eastAsia="Verdana" w:hAnsi="Verdana" w:cs="Verdana"/>
                <w:color w:val="000000"/>
              </w:rPr>
              <w:t>C</w:t>
            </w:r>
            <w:r w:rsidR="000204B5">
              <w:rPr>
                <w:rFonts w:ascii="Verdana" w:eastAsia="Verdana" w:hAnsi="Verdana" w:cs="Verdana"/>
                <w:color w:val="000000"/>
              </w:rPr>
              <w:t>, python</w:t>
            </w:r>
          </w:p>
        </w:tc>
      </w:tr>
      <w:tr w:rsidR="00C93ED4" w:rsidTr="007F688E">
        <w:trPr>
          <w:trHeight w:val="296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Database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</w:pPr>
            <w:r>
              <w:rPr>
                <w:rFonts w:ascii="Verdana" w:eastAsia="Verdana" w:hAnsi="Verdana" w:cs="Verdana"/>
                <w:color w:val="000000"/>
              </w:rPr>
              <w:t>SQL</w:t>
            </w:r>
          </w:p>
        </w:tc>
      </w:tr>
      <w:tr w:rsidR="00C93ED4" w:rsidTr="007F688E">
        <w:trPr>
          <w:trHeight w:val="296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Operating Systems</w:t>
            </w:r>
          </w:p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  <w:rPr>
                <w:rFonts w:ascii="Verdana" w:hAnsi="Verdana" w:cs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>Test Management tool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Window Xp,7 &amp; 10</w:t>
            </w:r>
          </w:p>
          <w:p w:rsidR="00C93ED4" w:rsidRDefault="00C93ED4" w:rsidP="007F688E">
            <w:pPr>
              <w:pStyle w:val="Style-10"/>
              <w:tabs>
                <w:tab w:val="left" w:pos="7290"/>
              </w:tabs>
              <w:jc w:val="both"/>
            </w:pPr>
            <w:r>
              <w:rPr>
                <w:rFonts w:ascii="Verdana" w:hAnsi="Verdana" w:cs="Verdana"/>
              </w:rPr>
              <w:t>HP-QC(10.0) &amp; JIRA</w:t>
            </w:r>
          </w:p>
        </w:tc>
      </w:tr>
    </w:tbl>
    <w:p w:rsidR="00C93ED4" w:rsidRDefault="00C93ED4" w:rsidP="00C93ED4">
      <w:pPr>
        <w:pStyle w:val="BodyText"/>
        <w:pBdr>
          <w:bottom w:val="single" w:sz="4" w:space="1" w:color="auto"/>
        </w:pBdr>
        <w:shd w:val="clear" w:color="auto" w:fill="C0C0C0"/>
        <w:spacing w:line="276" w:lineRule="auto"/>
        <w:rPr>
          <w:rFonts w:ascii="Verdana" w:hAnsi="Verdana" w:cs="Arial"/>
          <w:sz w:val="20"/>
          <w:szCs w:val="20"/>
          <w:highlight w:val="yellow"/>
        </w:rPr>
      </w:pPr>
    </w:p>
    <w:p w:rsidR="00C93ED4" w:rsidRDefault="00C93ED4" w:rsidP="00C93ED4">
      <w:pPr>
        <w:spacing w:line="288" w:lineRule="atLeast"/>
        <w:jc w:val="both"/>
        <w:rPr>
          <w:rFonts w:ascii="Verdana" w:hAnsi="Verdana" w:cs="Verdana"/>
          <w:b/>
          <w:color w:val="000000"/>
          <w:sz w:val="20"/>
          <w:szCs w:val="20"/>
        </w:rPr>
      </w:pPr>
    </w:p>
    <w:p w:rsidR="00C93ED4" w:rsidRDefault="00C93ED4" w:rsidP="00C93ED4">
      <w:pPr>
        <w:spacing w:line="288" w:lineRule="atLeast"/>
        <w:ind w:left="720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C93ED4" w:rsidRDefault="000204B5" w:rsidP="00C93ED4">
      <w:pPr>
        <w:pStyle w:val="BodyText"/>
        <w:pBdr>
          <w:bottom w:val="single" w:sz="4" w:space="1" w:color="auto"/>
        </w:pBdr>
        <w:shd w:val="clear" w:color="auto" w:fill="C0C0C0"/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Project:</w:t>
      </w:r>
    </w:p>
    <w:p w:rsidR="00C93ED4" w:rsidRDefault="00C93ED4" w:rsidP="00C93ED4">
      <w:pPr>
        <w:spacing w:line="288" w:lineRule="atLeast"/>
        <w:jc w:val="both"/>
        <w:rPr>
          <w:rFonts w:ascii="Verdana" w:eastAsia="MS Mincho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Client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:</w:t>
      </w:r>
      <w:r>
        <w:rPr>
          <w:rFonts w:ascii="Verdana" w:hAnsi="Verdana" w:cs="Arial"/>
          <w:sz w:val="20"/>
          <w:szCs w:val="20"/>
        </w:rPr>
        <w:tab/>
        <w:t>PWC.</w:t>
      </w:r>
    </w:p>
    <w:p w:rsidR="00C93ED4" w:rsidRDefault="00C93ED4" w:rsidP="00C93ED4">
      <w:pPr>
        <w:spacing w:line="288" w:lineRule="atLeast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eastAsia="MS Mincho" w:hAnsi="Verdana" w:cs="Arial"/>
          <w:sz w:val="20"/>
          <w:szCs w:val="20"/>
        </w:rPr>
        <w:t>Domain</w:t>
      </w:r>
      <w:r>
        <w:rPr>
          <w:rFonts w:ascii="Verdana" w:eastAsia="MS Mincho" w:hAnsi="Verdana" w:cs="Arial"/>
          <w:sz w:val="20"/>
          <w:szCs w:val="20"/>
        </w:rPr>
        <w:tab/>
      </w:r>
      <w:r>
        <w:rPr>
          <w:rFonts w:ascii="Verdana" w:eastAsia="MS Mincho" w:hAnsi="Verdana" w:cs="Arial"/>
          <w:sz w:val="20"/>
          <w:szCs w:val="20"/>
        </w:rPr>
        <w:tab/>
      </w:r>
      <w:r>
        <w:rPr>
          <w:rFonts w:ascii="Verdana" w:eastAsia="MS Mincho" w:hAnsi="Verdana" w:cs="Arial"/>
          <w:sz w:val="20"/>
          <w:szCs w:val="20"/>
        </w:rPr>
        <w:tab/>
        <w:t xml:space="preserve">: </w:t>
      </w:r>
      <w:r>
        <w:rPr>
          <w:rFonts w:ascii="Verdana" w:eastAsia="MS Mincho" w:hAnsi="Verdana" w:cs="Arial"/>
          <w:sz w:val="20"/>
          <w:szCs w:val="20"/>
        </w:rPr>
        <w:tab/>
        <w:t>Networking Operations &amp; Manual Testing</w:t>
      </w:r>
    </w:p>
    <w:p w:rsidR="00C93ED4" w:rsidRDefault="00C93ED4" w:rsidP="00C93ED4">
      <w:pPr>
        <w:spacing w:line="288" w:lineRule="atLeast"/>
        <w:jc w:val="both"/>
        <w:rPr>
          <w:rFonts w:ascii="Verdana" w:eastAsia="MS Mincho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Duration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:</w:t>
      </w:r>
      <w:r>
        <w:rPr>
          <w:rFonts w:ascii="Verdana" w:hAnsi="Verdana" w:cs="Arial"/>
          <w:sz w:val="20"/>
          <w:szCs w:val="20"/>
        </w:rPr>
        <w:tab/>
      </w:r>
      <w:r>
        <w:rPr>
          <w:rFonts w:hAnsi="Verdana" w:cs="Arial"/>
          <w:sz w:val="20"/>
          <w:szCs w:val="20"/>
        </w:rPr>
        <w:t xml:space="preserve">May 2015 </w:t>
      </w:r>
      <w:r>
        <w:rPr>
          <w:rFonts w:ascii="Verdana" w:hAnsi="Verdana" w:cs="Arial"/>
          <w:sz w:val="20"/>
          <w:szCs w:val="20"/>
        </w:rPr>
        <w:t xml:space="preserve">to </w:t>
      </w:r>
      <w:r>
        <w:rPr>
          <w:rFonts w:hAnsi="Verdana" w:cs="Arial"/>
          <w:sz w:val="20"/>
          <w:szCs w:val="20"/>
        </w:rPr>
        <w:t>Dec 2017</w:t>
      </w:r>
    </w:p>
    <w:p w:rsidR="00C93ED4" w:rsidRDefault="00C93ED4" w:rsidP="00C93ED4">
      <w:pPr>
        <w:spacing w:line="288" w:lineRule="atLeast"/>
        <w:jc w:val="both"/>
        <w:rPr>
          <w:rFonts w:ascii="Verdana" w:eastAsia="MS Mincho" w:hAnsi="Verdana" w:cs="Arial"/>
          <w:sz w:val="20"/>
          <w:szCs w:val="20"/>
        </w:rPr>
      </w:pPr>
      <w:r>
        <w:rPr>
          <w:rFonts w:ascii="Verdana" w:eastAsia="MS Mincho" w:hAnsi="Verdana" w:cs="Arial"/>
          <w:sz w:val="20"/>
          <w:szCs w:val="20"/>
        </w:rPr>
        <w:t>Defect Tracking Tool</w:t>
      </w:r>
      <w:r>
        <w:rPr>
          <w:rFonts w:ascii="Verdana" w:eastAsia="MS Mincho" w:hAnsi="Verdana" w:cs="Arial"/>
          <w:sz w:val="20"/>
          <w:szCs w:val="20"/>
        </w:rPr>
        <w:tab/>
      </w:r>
      <w:r>
        <w:rPr>
          <w:rFonts w:ascii="Verdana" w:eastAsia="MS Mincho" w:hAnsi="Verdana" w:cs="Arial"/>
          <w:sz w:val="20"/>
          <w:szCs w:val="20"/>
        </w:rPr>
        <w:tab/>
        <w:t>:</w:t>
      </w:r>
      <w:r>
        <w:rPr>
          <w:rFonts w:ascii="Verdana" w:eastAsia="MS Mincho" w:hAnsi="Verdana" w:cs="Arial"/>
          <w:sz w:val="20"/>
          <w:szCs w:val="20"/>
        </w:rPr>
        <w:tab/>
      </w:r>
      <w:proofErr w:type="spellStart"/>
      <w:r>
        <w:rPr>
          <w:rFonts w:ascii="Verdana" w:eastAsia="MS Mincho" w:hAnsi="Verdana" w:cs="Arial"/>
          <w:sz w:val="20"/>
          <w:szCs w:val="20"/>
        </w:rPr>
        <w:t>Jira</w:t>
      </w:r>
      <w:proofErr w:type="spellEnd"/>
    </w:p>
    <w:p w:rsidR="00C93ED4" w:rsidRDefault="00C93ED4" w:rsidP="00C93ED4">
      <w:pPr>
        <w:spacing w:line="288" w:lineRule="atLeast"/>
        <w:jc w:val="both"/>
        <w:rPr>
          <w:rFonts w:ascii="Verdana" w:hAnsi="Verdana" w:cs="Verdana"/>
          <w:b/>
          <w:sz w:val="18"/>
        </w:rPr>
      </w:pPr>
      <w:r>
        <w:rPr>
          <w:rFonts w:ascii="Verdana" w:eastAsia="MS Mincho" w:hAnsi="Verdana" w:cs="Arial"/>
          <w:sz w:val="20"/>
          <w:szCs w:val="20"/>
        </w:rPr>
        <w:t xml:space="preserve">Tools                    </w:t>
      </w:r>
      <w:r>
        <w:rPr>
          <w:rFonts w:ascii="Verdana" w:eastAsia="MS Mincho" w:hAnsi="Verdana" w:cs="Arial"/>
          <w:sz w:val="20"/>
          <w:szCs w:val="20"/>
        </w:rPr>
        <w:tab/>
      </w:r>
      <w:r>
        <w:rPr>
          <w:rFonts w:ascii="Verdana" w:eastAsia="MS Mincho" w:hAnsi="Verdana" w:cs="Arial"/>
          <w:sz w:val="20"/>
          <w:szCs w:val="20"/>
        </w:rPr>
        <w:tab/>
        <w:t>:         SCOM, NNMI,</w:t>
      </w:r>
      <w:r w:rsidR="00EF0DE6">
        <w:rPr>
          <w:rFonts w:ascii="Verdana" w:eastAsia="MS Mincho" w:hAnsi="Verdana" w:cs="Arial"/>
          <w:sz w:val="20"/>
          <w:szCs w:val="20"/>
        </w:rPr>
        <w:t xml:space="preserve"> </w:t>
      </w:r>
      <w:r>
        <w:rPr>
          <w:rFonts w:eastAsia="MS Mincho" w:hAnsi="Verdana" w:cs="Arial"/>
          <w:sz w:val="20"/>
          <w:szCs w:val="20"/>
        </w:rPr>
        <w:t>BPPM, FOGLIGHT</w:t>
      </w:r>
      <w:r>
        <w:rPr>
          <w:rFonts w:ascii="Verdana" w:eastAsia="MS Mincho" w:hAnsi="Verdana" w:cs="Arial"/>
          <w:sz w:val="20"/>
          <w:szCs w:val="20"/>
        </w:rPr>
        <w:t xml:space="preserve">                              </w:t>
      </w:r>
    </w:p>
    <w:p w:rsidR="00C93ED4" w:rsidRDefault="00C93ED4" w:rsidP="00C93ED4">
      <w:pPr>
        <w:rPr>
          <w:rFonts w:ascii="Verdana" w:hAnsi="Verdana" w:cs="Verdana"/>
          <w:b/>
          <w:sz w:val="18"/>
        </w:rPr>
      </w:pPr>
    </w:p>
    <w:p w:rsidR="00C93ED4" w:rsidRDefault="00C93ED4" w:rsidP="00C93ED4">
      <w:pPr>
        <w:pStyle w:val="defaulttext"/>
        <w:pBdr>
          <w:bottom w:val="single" w:sz="4" w:space="1" w:color="auto"/>
        </w:pBdr>
        <w:shd w:val="clear" w:color="auto" w:fill="C0C0C0"/>
        <w:spacing w:before="0" w:after="120" w:line="288" w:lineRule="atLeast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Description:</w:t>
      </w:r>
      <w:r>
        <w:tab/>
      </w:r>
      <w:r>
        <w:tab/>
      </w:r>
    </w:p>
    <w:p w:rsidR="00C93ED4" w:rsidRDefault="00C93ED4" w:rsidP="00C93ED4">
      <w:pPr>
        <w:spacing w:line="288" w:lineRule="atLeast"/>
        <w:ind w:left="357"/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           PricewaterhouseCoopers is a multinational professional services network headquartered in London, United Kingdom. It is the second largest professional services firm in the world, also one of the Big Four auditors.</w:t>
      </w:r>
    </w:p>
    <w:p w:rsidR="00C93ED4" w:rsidRDefault="00C93ED4" w:rsidP="00C93ED4">
      <w:pPr>
        <w:pStyle w:val="defaulttext"/>
        <w:pBdr>
          <w:bottom w:val="single" w:sz="4" w:space="1" w:color="auto"/>
        </w:pBdr>
        <w:shd w:val="clear" w:color="auto" w:fill="C0C0C0"/>
        <w:spacing w:before="0" w:after="120" w:line="288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Roles and </w:t>
      </w:r>
      <w:r w:rsidR="00EF0DE6">
        <w:rPr>
          <w:rFonts w:ascii="Verdana" w:hAnsi="Verdana" w:cs="Verdana"/>
          <w:b/>
          <w:color w:val="000000"/>
          <w:sz w:val="20"/>
          <w:szCs w:val="20"/>
        </w:rPr>
        <w:t>Responsibilities:</w:t>
      </w:r>
    </w:p>
    <w:p w:rsidR="00C93ED4" w:rsidRDefault="00C93ED4" w:rsidP="00C93ED4">
      <w:pPr>
        <w:numPr>
          <w:ilvl w:val="0"/>
          <w:numId w:val="1"/>
        </w:numPr>
        <w:spacing w:line="288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Participated in designing Test Cases and Test Scenarios.</w:t>
      </w:r>
    </w:p>
    <w:p w:rsidR="00C93ED4" w:rsidRDefault="00C93ED4" w:rsidP="00C93ED4">
      <w:pPr>
        <w:numPr>
          <w:ilvl w:val="0"/>
          <w:numId w:val="1"/>
        </w:numPr>
        <w:spacing w:line="288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Execution of Test Cases, logging and tracking the defects </w:t>
      </w:r>
    </w:p>
    <w:p w:rsidR="00C93ED4" w:rsidRDefault="00C93ED4" w:rsidP="00C93ED4">
      <w:pPr>
        <w:numPr>
          <w:ilvl w:val="0"/>
          <w:numId w:val="1"/>
        </w:numPr>
        <w:spacing w:line="288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Login in to SCOM Tools and checking server status.</w:t>
      </w:r>
    </w:p>
    <w:p w:rsidR="00C93ED4" w:rsidRPr="00F91F04" w:rsidRDefault="00C93ED4" w:rsidP="00F91F04">
      <w:pPr>
        <w:numPr>
          <w:ilvl w:val="0"/>
          <w:numId w:val="1"/>
        </w:numPr>
        <w:spacing w:line="288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Login in </w:t>
      </w:r>
      <w:proofErr w:type="gramStart"/>
      <w:r>
        <w:rPr>
          <w:rFonts w:ascii="Verdana" w:hAnsi="Verdana" w:cs="Arial"/>
          <w:sz w:val="20"/>
          <w:szCs w:val="20"/>
        </w:rPr>
        <w:t xml:space="preserve">to  </w:t>
      </w:r>
      <w:proofErr w:type="spellStart"/>
      <w:r>
        <w:rPr>
          <w:rFonts w:ascii="Verdana" w:hAnsi="Verdana" w:cs="Arial"/>
          <w:sz w:val="20"/>
          <w:szCs w:val="20"/>
        </w:rPr>
        <w:t>NNMi</w:t>
      </w:r>
      <w:proofErr w:type="spellEnd"/>
      <w:proofErr w:type="gramEnd"/>
      <w:r>
        <w:rPr>
          <w:rFonts w:ascii="Verdana" w:hAnsi="Verdana" w:cs="Arial"/>
          <w:sz w:val="20"/>
          <w:szCs w:val="20"/>
        </w:rPr>
        <w:t xml:space="preserve"> Tool and checking server status.</w:t>
      </w:r>
    </w:p>
    <w:p w:rsidR="00C93ED4" w:rsidRPr="00B74F52" w:rsidRDefault="00C93ED4" w:rsidP="00C93ED4">
      <w:pPr>
        <w:numPr>
          <w:ilvl w:val="0"/>
          <w:numId w:val="1"/>
        </w:numPr>
        <w:spacing w:line="288" w:lineRule="atLeast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Power outage and Network Outage in LAN,</w:t>
      </w:r>
      <w:r w:rsidR="00EF0DE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Brazil Locations.</w:t>
      </w:r>
    </w:p>
    <w:p w:rsidR="00C93ED4" w:rsidRDefault="00C93ED4" w:rsidP="00C93ED4">
      <w:pPr>
        <w:pStyle w:val="BodyText"/>
        <w:pBdr>
          <w:bottom w:val="single" w:sz="4" w:space="1" w:color="auto"/>
        </w:pBdr>
        <w:shd w:val="clear" w:color="auto" w:fill="C0C0C0"/>
        <w:spacing w:before="0" w:after="120" w:line="276" w:lineRule="auto"/>
        <w:rPr>
          <w:rFonts w:ascii="Tahoma" w:hAnsi="Tahoma" w:cs="Tahoma"/>
          <w:b/>
          <w:sz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Academics:</w:t>
      </w:r>
      <w:r w:rsidR="00EF0DE6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</w:p>
    <w:p w:rsidR="00C93ED4" w:rsidRPr="000204B5" w:rsidRDefault="00C93ED4" w:rsidP="00C93ED4">
      <w:pPr>
        <w:numPr>
          <w:ilvl w:val="0"/>
          <w:numId w:val="5"/>
        </w:numPr>
        <w:spacing w:before="240" w:line="276" w:lineRule="auto"/>
        <w:jc w:val="both"/>
        <w:rPr>
          <w:rFonts w:ascii="Verdana" w:eastAsiaTheme="minorHAnsi" w:hAnsi="Verdana" w:cstheme="minorBidi"/>
          <w:sz w:val="22"/>
          <w:szCs w:val="22"/>
        </w:rPr>
      </w:pPr>
      <w:proofErr w:type="spellStart"/>
      <w:r w:rsidRPr="000204B5">
        <w:rPr>
          <w:rFonts w:ascii="Verdana" w:hAnsi="Verdana" w:cs="Verdana"/>
          <w:bCs/>
          <w:color w:val="000000"/>
          <w:sz w:val="20"/>
          <w:szCs w:val="20"/>
        </w:rPr>
        <w:t>B.Tech</w:t>
      </w:r>
      <w:proofErr w:type="spellEnd"/>
      <w:r w:rsidRPr="000204B5">
        <w:rPr>
          <w:rFonts w:ascii="Verdana" w:hAnsi="Verdana" w:cs="Verdana"/>
          <w:bCs/>
          <w:color w:val="000000"/>
          <w:sz w:val="20"/>
          <w:szCs w:val="20"/>
        </w:rPr>
        <w:t xml:space="preserve"> from JNTU University, KAKINADA</w:t>
      </w:r>
    </w:p>
    <w:p w:rsidR="000204B5" w:rsidRPr="000204B5" w:rsidRDefault="000204B5" w:rsidP="000204B5">
      <w:pPr>
        <w:suppressAutoHyphens w:val="0"/>
        <w:spacing w:after="160" w:line="259" w:lineRule="auto"/>
        <w:rPr>
          <w:lang w:val="en-US" w:eastAsia="ar-SA"/>
        </w:rPr>
      </w:pPr>
    </w:p>
    <w:p w:rsidR="00C93ED4" w:rsidRDefault="00C93ED4" w:rsidP="00C93ED4">
      <w:pPr>
        <w:pStyle w:val="BodyText"/>
        <w:pBdr>
          <w:bottom w:val="single" w:sz="4" w:space="1" w:color="auto"/>
        </w:pBdr>
        <w:shd w:val="clear" w:color="auto" w:fill="C0C0C0"/>
        <w:spacing w:before="0" w:after="120" w:line="276" w:lineRule="auto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Personal Profile:</w:t>
      </w:r>
    </w:p>
    <w:p w:rsidR="00C93ED4" w:rsidRDefault="00C93ED4" w:rsidP="00C93ED4">
      <w:pPr>
        <w:spacing w:line="288" w:lineRule="atLeast"/>
        <w:ind w:firstLine="72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Date of Birth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 xml:space="preserve">: 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r>
        <w:rPr>
          <w:rFonts w:hAnsi="Verdana" w:cs="Arial"/>
          <w:color w:val="000000"/>
          <w:sz w:val="20"/>
          <w:szCs w:val="20"/>
          <w:shd w:val="clear" w:color="auto" w:fill="FFFFFF"/>
        </w:rPr>
        <w:t>21st May 1994</w:t>
      </w:r>
    </w:p>
    <w:p w:rsidR="00C93ED4" w:rsidRDefault="00C93ED4" w:rsidP="00C93ED4">
      <w:pPr>
        <w:spacing w:line="288" w:lineRule="atLeast"/>
        <w:ind w:firstLine="72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Marital Status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>: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>Married</w:t>
      </w:r>
    </w:p>
    <w:p w:rsidR="00C93ED4" w:rsidRDefault="00C93ED4" w:rsidP="00C93ED4">
      <w:pPr>
        <w:spacing w:line="288" w:lineRule="atLeast"/>
        <w:ind w:firstLine="72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Nationality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 xml:space="preserve">: 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>Indian</w:t>
      </w:r>
    </w:p>
    <w:p w:rsidR="00C93ED4" w:rsidRDefault="00C93ED4" w:rsidP="00C93ED4">
      <w:pPr>
        <w:spacing w:line="288" w:lineRule="atLeast"/>
        <w:ind w:firstLine="72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Languages Known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>: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>English, Telugu and Hindi</w:t>
      </w:r>
    </w:p>
    <w:p w:rsidR="00C93ED4" w:rsidRDefault="00C93ED4" w:rsidP="00C93ED4">
      <w:pPr>
        <w:spacing w:line="288" w:lineRule="atLeast"/>
        <w:ind w:firstLine="72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Passport 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>: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>Yes</w:t>
      </w:r>
    </w:p>
    <w:p w:rsidR="00C93ED4" w:rsidRDefault="00C93ED4" w:rsidP="00C93ED4">
      <w:pPr>
        <w:spacing w:line="288" w:lineRule="atLeast"/>
        <w:ind w:firstLine="72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C93ED4" w:rsidRDefault="00C93ED4" w:rsidP="00C93ED4">
      <w:pPr>
        <w:pStyle w:val="BodyText"/>
        <w:pBdr>
          <w:bottom w:val="single" w:sz="4" w:space="1" w:color="auto"/>
        </w:pBdr>
        <w:shd w:val="clear" w:color="auto" w:fill="C0C0C0"/>
        <w:spacing w:before="0" w:after="120" w:line="276" w:lineRule="auto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Declaration</w:t>
      </w:r>
    </w:p>
    <w:p w:rsidR="00C93ED4" w:rsidRDefault="00C93ED4" w:rsidP="00C93ED4">
      <w:pPr>
        <w:spacing w:before="240" w:line="288" w:lineRule="atLeast"/>
        <w:jc w:val="both"/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 hereby declare that all the information specified above is true and I take sole responsibility for the data provided in this document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Tahoma"/>
          <w:b/>
          <w:sz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                                                                                  </w:t>
      </w:r>
    </w:p>
    <w:p w:rsidR="004C2BCC" w:rsidRDefault="004C2BCC"/>
    <w:sectPr w:rsidR="004C2BCC">
      <w:pgSz w:w="11906" w:h="16838"/>
      <w:pgMar w:top="720" w:right="720" w:bottom="720" w:left="720" w:header="720" w:footer="720" w:gutter="0"/>
      <w:pgBorders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8"/>
    <w:lvl w:ilvl="0">
      <w:start w:val="1"/>
      <w:numFmt w:val="bullet"/>
      <w:lvlText w:val=""/>
      <w:lvlJc w:val="righ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0000002"/>
    <w:multiLevelType w:val="singleLevel"/>
    <w:tmpl w:val="00000002"/>
    <w:name w:val="WW8Num24"/>
    <w:lvl w:ilvl="0">
      <w:start w:val="1"/>
      <w:numFmt w:val="bullet"/>
      <w:lvlText w:val="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b/>
        <w:color w:val="000000"/>
        <w:sz w:val="20"/>
        <w:szCs w:val="20"/>
      </w:rPr>
    </w:lvl>
  </w:abstractNum>
  <w:abstractNum w:abstractNumId="2">
    <w:nsid w:val="00000003"/>
    <w:multiLevelType w:val="singleLevel"/>
    <w:tmpl w:val="00000003"/>
    <w:name w:val="WW8Num26"/>
    <w:lvl w:ilvl="0">
      <w:start w:val="1"/>
      <w:numFmt w:val="bullet"/>
      <w:lvlText w:val="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b/>
        <w:sz w:val="20"/>
        <w:szCs w:val="20"/>
      </w:rPr>
    </w:lvl>
  </w:abstractNum>
  <w:abstractNum w:abstractNumId="3">
    <w:nsid w:val="00000004"/>
    <w:multiLevelType w:val="singleLevel"/>
    <w:tmpl w:val="00000004"/>
    <w:name w:val="WW8Num29"/>
    <w:lvl w:ilvl="0">
      <w:start w:val="1"/>
      <w:numFmt w:val="bullet"/>
      <w:lvlText w:val=""/>
      <w:lvlJc w:val="righ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00000005"/>
    <w:multiLevelType w:val="singleLevel"/>
    <w:tmpl w:val="00000005"/>
    <w:name w:val="WW8Num42"/>
    <w:lvl w:ilvl="0">
      <w:start w:val="1"/>
      <w:numFmt w:val="bullet"/>
      <w:lvlText w:val=""/>
      <w:lvlJc w:val="righ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</w:abstractNum>
  <w:abstractNum w:abstractNumId="5">
    <w:nsid w:val="00000009"/>
    <w:multiLevelType w:val="hybridMultilevel"/>
    <w:tmpl w:val="86502DBC"/>
    <w:lvl w:ilvl="0" w:tplc="00000003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b/>
        <w:sz w:val="20"/>
        <w:szCs w:val="2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D4"/>
    <w:rsid w:val="000204B5"/>
    <w:rsid w:val="00316865"/>
    <w:rsid w:val="004C2BCC"/>
    <w:rsid w:val="00801A00"/>
    <w:rsid w:val="00BC0F7C"/>
    <w:rsid w:val="00C93ED4"/>
    <w:rsid w:val="00EF0DE6"/>
    <w:rsid w:val="00F01454"/>
    <w:rsid w:val="00F9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FBCE-65ED-4341-B606-FBD44825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D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text"/>
    <w:basedOn w:val="Normal"/>
    <w:rsid w:val="00C93ED4"/>
    <w:pPr>
      <w:spacing w:before="280" w:after="280"/>
    </w:pPr>
  </w:style>
  <w:style w:type="paragraph" w:styleId="BodyText">
    <w:name w:val="Body Text"/>
    <w:basedOn w:val="Normal"/>
    <w:link w:val="BodyTextChar"/>
    <w:rsid w:val="00C93ED4"/>
    <w:pPr>
      <w:spacing w:before="280" w:after="280"/>
    </w:pPr>
  </w:style>
  <w:style w:type="character" w:customStyle="1" w:styleId="BodyTextChar">
    <w:name w:val="Body Text Char"/>
    <w:basedOn w:val="DefaultParagraphFont"/>
    <w:link w:val="BodyText"/>
    <w:rsid w:val="00C93ED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ResumeBodyCharChar">
    <w:name w:val="Resume Body Char Char"/>
    <w:rsid w:val="00C93ED4"/>
    <w:rPr>
      <w:rFonts w:ascii="Times New Roman" w:eastAsia="Times New Roman" w:hAnsi="Times New Roman" w:cs="Times New Roman"/>
      <w:szCs w:val="24"/>
      <w:lang w:val="en-US" w:eastAsia="ar-SA" w:bidi="ar-SA"/>
    </w:rPr>
  </w:style>
  <w:style w:type="paragraph" w:customStyle="1" w:styleId="ResumeBodyChar">
    <w:name w:val="Resume Body Char"/>
    <w:basedOn w:val="Normal"/>
    <w:rsid w:val="00C93ED4"/>
    <w:pPr>
      <w:spacing w:before="60"/>
    </w:pPr>
    <w:rPr>
      <w:sz w:val="20"/>
    </w:rPr>
  </w:style>
  <w:style w:type="paragraph" w:customStyle="1" w:styleId="Style-10">
    <w:name w:val="Style-10"/>
    <w:rsid w:val="00C93ED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2022-08-27T03:40:00Z</dcterms:created>
  <dcterms:modified xsi:type="dcterms:W3CDTF">2022-08-27T03:55:00Z</dcterms:modified>
</cp:coreProperties>
</file>